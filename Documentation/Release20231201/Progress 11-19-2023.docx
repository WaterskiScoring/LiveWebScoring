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37EF" w14:textId="2609EA3E" w:rsidR="00A9204E" w:rsidRDefault="00ED6E3F">
      <w:r>
        <w:t>11/19/2023</w:t>
      </w:r>
    </w:p>
    <w:p w14:paraId="7CC44099" w14:textId="1605DBC8" w:rsidR="00ED6E3F" w:rsidRDefault="00ED6E3F">
      <w:r>
        <w:t xml:space="preserve">Recap added.   </w:t>
      </w:r>
      <w:r w:rsidR="002208F8">
        <w:t xml:space="preserve">Will display from a link on the skier’s name </w:t>
      </w:r>
      <w:r>
        <w:t xml:space="preserve">in </w:t>
      </w:r>
      <w:r w:rsidR="002208F8">
        <w:t xml:space="preserve">X Division view and open in </w:t>
      </w:r>
      <w:r>
        <w:t xml:space="preserve">a new window.  Closing window returns to </w:t>
      </w:r>
      <w:r w:rsidR="002208F8">
        <w:t>X Division page.</w:t>
      </w:r>
    </w:p>
    <w:p w14:paraId="758390B7" w14:textId="2E76D02D" w:rsidR="00ED6E3F" w:rsidRDefault="00ED6E3F">
      <w:r>
        <w:t>Slalom and Jump completed.  Need data for Trick.  Working on Overall next.</w:t>
      </w:r>
    </w:p>
    <w:p w14:paraId="78EF6724" w14:textId="554324FC" w:rsidR="002208F8" w:rsidRPr="002208F8" w:rsidRDefault="002208F8">
      <w:pPr>
        <w:rPr>
          <w:color w:val="FF0000"/>
        </w:rPr>
      </w:pPr>
      <w:r w:rsidRPr="002208F8">
        <w:rPr>
          <w:color w:val="FF0000"/>
        </w:rPr>
        <w:t xml:space="preserve">Need to review with </w:t>
      </w:r>
      <w:proofErr w:type="gramStart"/>
      <w:r w:rsidRPr="002208F8">
        <w:rPr>
          <w:color w:val="FF0000"/>
        </w:rPr>
        <w:t>you</w:t>
      </w:r>
      <w:proofErr w:type="gramEnd"/>
      <w:r w:rsidRPr="002208F8">
        <w:rPr>
          <w:color w:val="FF0000"/>
        </w:rPr>
        <w:t xml:space="preserve"> which fields from the Recap tables you want included.</w:t>
      </w:r>
    </w:p>
    <w:p w14:paraId="5DE1829A" w14:textId="74FB1DE6" w:rsidR="002208F8" w:rsidRDefault="006164E2">
      <w:r>
        <w:t xml:space="preserve">Need to find a way to determine how many fields I can display if the </w:t>
      </w:r>
      <w:r w:rsidR="002208F8">
        <w:t xml:space="preserve">user </w:t>
      </w:r>
      <w:r>
        <w:t>turns</w:t>
      </w:r>
      <w:r w:rsidR="002208F8">
        <w:t xml:space="preserve"> phone on </w:t>
      </w:r>
      <w:r>
        <w:t xml:space="preserve">its </w:t>
      </w:r>
      <w:r w:rsidR="002208F8">
        <w:t xml:space="preserve">side to </w:t>
      </w:r>
      <w:r>
        <w:t>view the page that way</w:t>
      </w:r>
      <w:r w:rsidR="002208F8">
        <w:t>.</w:t>
      </w:r>
    </w:p>
    <w:p w14:paraId="3C7D2465" w14:textId="21145C9B" w:rsidR="002208F8" w:rsidRDefault="002208F8">
      <w:r>
        <w:t>As shown is small as I can make my browser.</w:t>
      </w:r>
    </w:p>
    <w:p w14:paraId="717C439F" w14:textId="2D1E5848" w:rsidR="002208F8" w:rsidRDefault="002208F8"/>
    <w:p w14:paraId="6D316090" w14:textId="00742F7B" w:rsidR="002208F8" w:rsidRDefault="002208F8">
      <w:r>
        <w:t>Can’t screen capture page top to bottom.  Currently organized vertically as</w:t>
      </w:r>
    </w:p>
    <w:p w14:paraId="2C3C9CA3" w14:textId="4ED81277" w:rsidR="002208F8" w:rsidRDefault="002208F8">
      <w:r>
        <w:t>Slalom</w:t>
      </w:r>
    </w:p>
    <w:p w14:paraId="5C68DCF8" w14:textId="0408E4E8" w:rsidR="002208F8" w:rsidRDefault="002208F8">
      <w:r>
        <w:t>Trick</w:t>
      </w:r>
    </w:p>
    <w:p w14:paraId="5DB1CB09" w14:textId="5DDC9E50" w:rsidR="002208F8" w:rsidRDefault="002208F8">
      <w:r>
        <w:t>Jump</w:t>
      </w:r>
    </w:p>
    <w:p w14:paraId="19050E03" w14:textId="4045A95E" w:rsidR="002208F8" w:rsidRDefault="002208F8">
      <w:r>
        <w:t>Overall</w:t>
      </w:r>
    </w:p>
    <w:p w14:paraId="5AB50BDC" w14:textId="77777777" w:rsidR="00ED6E3F" w:rsidRDefault="00ED6E3F"/>
    <w:p w14:paraId="5F922992" w14:textId="7D8DC59E" w:rsidR="00ED6E3F" w:rsidRDefault="00ED6E3F">
      <w:r w:rsidRPr="00ED6E3F">
        <w:drawing>
          <wp:inline distT="0" distB="0" distL="0" distR="0" wp14:anchorId="42E348F1" wp14:editId="5B42753A">
            <wp:extent cx="3317631" cy="4536127"/>
            <wp:effectExtent l="0" t="0" r="0" b="0"/>
            <wp:docPr id="195750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6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817" cy="45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35A1" w14:textId="4D3F0C41" w:rsidR="00ED6E3F" w:rsidRDefault="00ED6E3F">
      <w:r w:rsidRPr="00ED6E3F">
        <w:lastRenderedPageBreak/>
        <w:drawing>
          <wp:inline distT="0" distB="0" distL="0" distR="0" wp14:anchorId="06C5F4E1" wp14:editId="7350185A">
            <wp:extent cx="4473328" cy="5540220"/>
            <wp:effectExtent l="0" t="0" r="3810" b="3810"/>
            <wp:docPr id="1204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8571660">
    <w:abstractNumId w:val="19"/>
  </w:num>
  <w:num w:numId="2" w16cid:durableId="1840727976">
    <w:abstractNumId w:val="12"/>
  </w:num>
  <w:num w:numId="3" w16cid:durableId="957373397">
    <w:abstractNumId w:val="10"/>
  </w:num>
  <w:num w:numId="4" w16cid:durableId="609166062">
    <w:abstractNumId w:val="21"/>
  </w:num>
  <w:num w:numId="5" w16cid:durableId="10183296">
    <w:abstractNumId w:val="13"/>
  </w:num>
  <w:num w:numId="6" w16cid:durableId="2087914637">
    <w:abstractNumId w:val="16"/>
  </w:num>
  <w:num w:numId="7" w16cid:durableId="522550664">
    <w:abstractNumId w:val="18"/>
  </w:num>
  <w:num w:numId="8" w16cid:durableId="1438209190">
    <w:abstractNumId w:val="9"/>
  </w:num>
  <w:num w:numId="9" w16cid:durableId="667438839">
    <w:abstractNumId w:val="7"/>
  </w:num>
  <w:num w:numId="10" w16cid:durableId="1171067143">
    <w:abstractNumId w:val="6"/>
  </w:num>
  <w:num w:numId="11" w16cid:durableId="1528714469">
    <w:abstractNumId w:val="5"/>
  </w:num>
  <w:num w:numId="12" w16cid:durableId="1524175165">
    <w:abstractNumId w:val="4"/>
  </w:num>
  <w:num w:numId="13" w16cid:durableId="1978024184">
    <w:abstractNumId w:val="8"/>
  </w:num>
  <w:num w:numId="14" w16cid:durableId="330957297">
    <w:abstractNumId w:val="3"/>
  </w:num>
  <w:num w:numId="15" w16cid:durableId="849366982">
    <w:abstractNumId w:val="2"/>
  </w:num>
  <w:num w:numId="16" w16cid:durableId="1861622935">
    <w:abstractNumId w:val="1"/>
  </w:num>
  <w:num w:numId="17" w16cid:durableId="993220660">
    <w:abstractNumId w:val="0"/>
  </w:num>
  <w:num w:numId="18" w16cid:durableId="1283997232">
    <w:abstractNumId w:val="14"/>
  </w:num>
  <w:num w:numId="19" w16cid:durableId="702480908">
    <w:abstractNumId w:val="15"/>
  </w:num>
  <w:num w:numId="20" w16cid:durableId="1642348903">
    <w:abstractNumId w:val="20"/>
  </w:num>
  <w:num w:numId="21" w16cid:durableId="1454863107">
    <w:abstractNumId w:val="17"/>
  </w:num>
  <w:num w:numId="22" w16cid:durableId="1957985081">
    <w:abstractNumId w:val="11"/>
  </w:num>
  <w:num w:numId="23" w16cid:durableId="98994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3F"/>
    <w:rsid w:val="002208F8"/>
    <w:rsid w:val="006164E2"/>
    <w:rsid w:val="00645252"/>
    <w:rsid w:val="006D3D74"/>
    <w:rsid w:val="0083569A"/>
    <w:rsid w:val="00A9204E"/>
    <w:rsid w:val="00E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DFA"/>
  <w15:chartTrackingRefBased/>
  <w15:docId w15:val="{41FC23A2-E387-41FB-A362-AD785ADB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Local\Microsoft\Office\16.0\DTS\en-US%7b54F59CC8-6CF3-4A03-8172-EB1B73182640%7d\%7bA9A2452F-B415-4CF2-B038-DFA5364537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{A9A2452F-B415-4CF2-B038-DFA536453738}tf02786999_win32.dotx</Template>
  <TotalTime>13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 Meis</cp:lastModifiedBy>
  <cp:revision>2</cp:revision>
  <dcterms:created xsi:type="dcterms:W3CDTF">2023-11-19T21:21:00Z</dcterms:created>
  <dcterms:modified xsi:type="dcterms:W3CDTF">2023-11-19T21:34:00Z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